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1D" w:rsidRDefault="00CF6922" w:rsidP="00E23F1D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5A88C" wp14:editId="153FE53E">
                <wp:simplePos x="0" y="0"/>
                <wp:positionH relativeFrom="margin">
                  <wp:posOffset>-547370</wp:posOffset>
                </wp:positionH>
                <wp:positionV relativeFrom="paragraph">
                  <wp:posOffset>9525</wp:posOffset>
                </wp:positionV>
                <wp:extent cx="7019925" cy="257175"/>
                <wp:effectExtent l="0" t="0" r="0" b="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57175"/>
                        </a:xfrm>
                        <a:prstGeom prst="mathMinus">
                          <a:avLst>
                            <a:gd name="adj1" fmla="val 8705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996A8" id="Minus 2" o:spid="_x0000_s1026" style="position:absolute;margin-left:-43.1pt;margin-top:.75pt;width:552.75pt;height:20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70199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" path="m930491,117394r5158943,l6089434,139781r-5158943,l930491,117394xe" fillcolor="#7f7f7f [1612]" strokecolor="#7f7f7f [1612]" strokeweight="1pt">
                <v:stroke joinstyle="miter"/>
                <v:path arrowok="t" o:connecttype="custom" o:connectlocs="930491,117394;6089434,117394;6089434,139781;930491,139781;930491,117394" o:connectangles="0,0,0,0,0"/>
                <w10:wrap anchorx="margi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1EAB4" wp14:editId="1B55C2E0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7019925" cy="257175"/>
                <wp:effectExtent l="0" t="0" r="0" b="0"/>
                <wp:wrapNone/>
                <wp:docPr id="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57175"/>
                        </a:xfrm>
                        <a:prstGeom prst="mathMinus">
                          <a:avLst>
                            <a:gd name="adj1" fmla="val 8705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3E3FA" id="Minus 3" o:spid="_x0000_s1026" style="position:absolute;margin-left:0;margin-top:6pt;width:552.75pt;height:20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70199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" path="m930491,117394r5158943,l6089434,139781r-5158943,l930491,117394xe" fillcolor="#7f7f7f [1612]" strokecolor="#7f7f7f [1612]" strokeweight="1pt">
                <v:stroke joinstyle="miter"/>
                <v:path arrowok="t" o:connecttype="custom" o:connectlocs="930491,117394;6089434,117394;6089434,139781;930491,139781;930491,117394" o:connectangles="0,0,0,0,0"/>
                <w10:wrap anchorx="margin"/>
              </v:shape>
            </w:pict>
          </mc:Fallback>
        </mc:AlternateContent>
      </w:r>
    </w:p>
    <w:p w:rsidR="00A9204E" w:rsidRPr="00E23F1D" w:rsidRDefault="00E23F1D" w:rsidP="00E23F1D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1722A" wp14:editId="6F558D5F">
                <wp:simplePos x="0" y="0"/>
                <wp:positionH relativeFrom="margin">
                  <wp:posOffset>-537845</wp:posOffset>
                </wp:positionH>
                <wp:positionV relativeFrom="paragraph">
                  <wp:posOffset>180340</wp:posOffset>
                </wp:positionV>
                <wp:extent cx="7019925" cy="257175"/>
                <wp:effectExtent l="0" t="0" r="0" b="0"/>
                <wp:wrapNone/>
                <wp:docPr id="1" name="Min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57175"/>
                        </a:xfrm>
                        <a:prstGeom prst="mathMinus">
                          <a:avLst>
                            <a:gd name="adj1" fmla="val 8705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04D9A" id="Minus 1" o:spid="_x0000_s1026" style="position:absolute;margin-left:-42.35pt;margin-top:14.2pt;width:552.75pt;height:20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70199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" path="m930491,117394r5158943,l6089434,139781r-5158943,l930491,117394xe" fillcolor="#7f7f7f [1612]" strokecolor="#7f7f7f [1612]" strokeweight="1pt">
                <v:stroke joinstyle="miter"/>
                <v:path arrowok="t" o:connecttype="custom" o:connectlocs="930491,117394;6089434,117394;6089434,139781;930491,139781;930491,117394" o:connectangles="0,0,0,0,0"/>
                <w10:wrap anchorx="margin"/>
              </v:shape>
            </w:pict>
          </mc:Fallback>
        </mc:AlternateContent>
      </w:r>
      <w:r w:rsidR="00F24FCF">
        <w:rPr>
          <w:rFonts w:asciiTheme="majorHAnsi" w:hAnsiTheme="majorHAnsi"/>
          <w:b/>
          <w:sz w:val="32"/>
        </w:rPr>
        <w:t>API SERVICE</w:t>
      </w:r>
      <w:r w:rsidRPr="00E23F1D">
        <w:rPr>
          <w:rFonts w:asciiTheme="majorHAnsi" w:hAnsiTheme="majorHAnsi"/>
          <w:b/>
          <w:sz w:val="32"/>
        </w:rPr>
        <w:t xml:space="preserve"> SPEC</w:t>
      </w:r>
      <w:r w:rsidR="004A36AD">
        <w:rPr>
          <w:rFonts w:asciiTheme="majorHAnsi" w:hAnsiTheme="majorHAnsi"/>
          <w:b/>
          <w:sz w:val="32"/>
        </w:rPr>
        <w:t>S</w:t>
      </w:r>
      <w:bookmarkStart w:id="0" w:name="_GoBack"/>
      <w:bookmarkEnd w:id="0"/>
    </w:p>
    <w:p w:rsidR="00E23F1D" w:rsidRDefault="00E23F1D" w:rsidP="00BE367B">
      <w:pPr>
        <w:jc w:val="center"/>
        <w:rPr>
          <w:b/>
        </w:rPr>
      </w:pPr>
    </w:p>
    <w:p w:rsidR="00BE367B" w:rsidRPr="00D77882" w:rsidRDefault="00BE367B" w:rsidP="00BE367B">
      <w:pPr>
        <w:jc w:val="center"/>
        <w:rPr>
          <w:b/>
        </w:rPr>
      </w:pPr>
      <w:r>
        <w:rPr>
          <w:b/>
        </w:rPr>
        <w:t>CATEGORY</w:t>
      </w:r>
    </w:p>
    <w:p w:rsidR="00D77882" w:rsidRDefault="00D77882" w:rsidP="00D77882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ADD_CATEGORY</w:t>
      </w:r>
    </w:p>
    <w:p w:rsidR="00D77882" w:rsidRDefault="00D77882" w:rsidP="00D77882">
      <w:pPr>
        <w:pStyle w:val="ListParagraph"/>
        <w:ind w:left="1440"/>
      </w:pPr>
      <w:r w:rsidRPr="00D77882">
        <w:t xml:space="preserve">Would </w:t>
      </w:r>
      <w:r>
        <w:t xml:space="preserve">contain category name, ID and a description. </w:t>
      </w:r>
    </w:p>
    <w:p w:rsidR="00D77882" w:rsidRDefault="00D77882" w:rsidP="00D77882">
      <w:pPr>
        <w:pStyle w:val="ListParagraph"/>
        <w:ind w:left="1440"/>
      </w:pPr>
      <w:r>
        <w:t xml:space="preserve">Sample input: </w:t>
      </w:r>
    </w:p>
    <w:p w:rsidR="00D77882" w:rsidRPr="00CF6922" w:rsidRDefault="00D77882" w:rsidP="00D77882">
      <w:pPr>
        <w:pStyle w:val="ListParagraph"/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D77882" w:rsidRPr="00CF6922" w:rsidRDefault="00D77882" w:rsidP="00D77882">
      <w:pPr>
        <w:pStyle w:val="ListParagraph"/>
        <w:ind w:left="1440" w:firstLine="720"/>
        <w:rPr>
          <w:rFonts w:ascii="Consolas" w:hAnsi="Consolas" w:cs="Consolas"/>
        </w:rPr>
      </w:pPr>
      <w:proofErr w:type="spellStart"/>
      <w:r w:rsidRPr="00CF6922">
        <w:rPr>
          <w:rFonts w:ascii="Consolas" w:hAnsi="Consolas" w:cs="Consolas"/>
        </w:rPr>
        <w:t>category_name</w:t>
      </w:r>
      <w:proofErr w:type="spellEnd"/>
      <w:r w:rsidRPr="00CF6922">
        <w:rPr>
          <w:rFonts w:ascii="Consolas" w:hAnsi="Consolas" w:cs="Consolas"/>
        </w:rPr>
        <w:t xml:space="preserve">: “milk”, </w:t>
      </w:r>
    </w:p>
    <w:p w:rsidR="00D77882" w:rsidRPr="00CF6922" w:rsidRDefault="00D77882" w:rsidP="00D77882">
      <w:pPr>
        <w:ind w:left="2160"/>
        <w:rPr>
          <w:rFonts w:ascii="Consolas" w:hAnsi="Consolas" w:cs="Consolas"/>
        </w:rPr>
      </w:pPr>
      <w:proofErr w:type="spellStart"/>
      <w:r w:rsidRPr="00CF6922">
        <w:rPr>
          <w:rFonts w:ascii="Consolas" w:hAnsi="Consolas" w:cs="Consolas"/>
        </w:rPr>
        <w:t>category_description</w:t>
      </w:r>
      <w:proofErr w:type="spellEnd"/>
      <w:r w:rsidRPr="00CF6922">
        <w:rPr>
          <w:rFonts w:ascii="Consolas" w:hAnsi="Consolas" w:cs="Consolas"/>
        </w:rPr>
        <w:t>: “A generic milk category which will be referred from all milk brands”</w:t>
      </w:r>
    </w:p>
    <w:p w:rsidR="00D77882" w:rsidRPr="00CF6922" w:rsidRDefault="00D77882" w:rsidP="00D77882">
      <w:pPr>
        <w:ind w:left="720" w:firstLine="72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}</w:t>
      </w:r>
    </w:p>
    <w:p w:rsidR="00D77882" w:rsidRDefault="00D77882" w:rsidP="00D77882">
      <w:pPr>
        <w:ind w:left="1440"/>
      </w:pPr>
      <w:r>
        <w:t>Add content would auto-generate an ID for the same which is taken care by the backend DB.</w:t>
      </w:r>
    </w:p>
    <w:p w:rsidR="00426408" w:rsidRDefault="00426408" w:rsidP="00D77882">
      <w:pPr>
        <w:ind w:left="1440"/>
      </w:pPr>
    </w:p>
    <w:p w:rsidR="00D77882" w:rsidRDefault="00D77882" w:rsidP="00D77882">
      <w:pPr>
        <w:pStyle w:val="ListParagraph"/>
        <w:numPr>
          <w:ilvl w:val="0"/>
          <w:numId w:val="24"/>
        </w:numPr>
        <w:rPr>
          <w:b/>
        </w:rPr>
      </w:pPr>
      <w:r w:rsidRPr="00D77882">
        <w:rPr>
          <w:b/>
        </w:rPr>
        <w:t>UPDATE_CATEGORY</w:t>
      </w:r>
    </w:p>
    <w:p w:rsidR="00D77882" w:rsidRDefault="00D77882" w:rsidP="00D77882">
      <w:pPr>
        <w:ind w:left="1440"/>
      </w:pPr>
      <w:r w:rsidRPr="00D77882">
        <w:t xml:space="preserve">Should </w:t>
      </w:r>
      <w:r>
        <w:t xml:space="preserve">not be allowed as category name is all the only important entity in the table. </w:t>
      </w:r>
    </w:p>
    <w:p w:rsidR="00D77882" w:rsidRDefault="00D77882" w:rsidP="00D77882">
      <w:pPr>
        <w:ind w:left="1440"/>
      </w:pPr>
      <w:r>
        <w:t xml:space="preserve">Will be useful for updating any typographical errors and also for adding content in description field. </w:t>
      </w:r>
    </w:p>
    <w:p w:rsidR="00D77882" w:rsidRDefault="00D77882" w:rsidP="00D77882">
      <w:pPr>
        <w:ind w:left="1440"/>
      </w:pPr>
      <w:r>
        <w:t xml:space="preserve">ID field will never be allowed to be modified. </w:t>
      </w:r>
    </w:p>
    <w:p w:rsidR="00D77882" w:rsidRDefault="00D77882" w:rsidP="00D77882">
      <w:pPr>
        <w:pStyle w:val="ListParagraph"/>
        <w:ind w:left="1440"/>
      </w:pPr>
      <w:r>
        <w:t xml:space="preserve">Sample input: </w:t>
      </w:r>
    </w:p>
    <w:p w:rsidR="00D77882" w:rsidRPr="00CF6922" w:rsidRDefault="00D77882" w:rsidP="00D77882">
      <w:pPr>
        <w:pStyle w:val="ListParagraph"/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D77882" w:rsidRPr="00CF6922" w:rsidRDefault="00D77882" w:rsidP="00D77882">
      <w:pPr>
        <w:pStyle w:val="ListParagraph"/>
        <w:ind w:left="1440" w:firstLine="720"/>
        <w:rPr>
          <w:rFonts w:ascii="Consolas" w:hAnsi="Consolas" w:cs="Consolas"/>
        </w:rPr>
      </w:pPr>
      <w:proofErr w:type="spellStart"/>
      <w:r w:rsidRPr="00CF6922">
        <w:rPr>
          <w:rFonts w:ascii="Consolas" w:hAnsi="Consolas" w:cs="Consolas"/>
        </w:rPr>
        <w:t>category_id</w:t>
      </w:r>
      <w:proofErr w:type="spellEnd"/>
      <w:r w:rsidRPr="00CF6922">
        <w:rPr>
          <w:rFonts w:ascii="Consolas" w:hAnsi="Consolas" w:cs="Consolas"/>
        </w:rPr>
        <w:t>: “10098456ER1”,</w:t>
      </w:r>
    </w:p>
    <w:p w:rsidR="00D77882" w:rsidRPr="00CF6922" w:rsidRDefault="00D77882" w:rsidP="00D77882">
      <w:pPr>
        <w:pStyle w:val="ListParagraph"/>
        <w:ind w:left="1440" w:firstLine="720"/>
        <w:rPr>
          <w:rFonts w:ascii="Consolas" w:hAnsi="Consolas" w:cs="Consolas"/>
        </w:rPr>
      </w:pPr>
      <w:proofErr w:type="spellStart"/>
      <w:r w:rsidRPr="00CF6922">
        <w:rPr>
          <w:rFonts w:ascii="Consolas" w:hAnsi="Consolas" w:cs="Consolas"/>
        </w:rPr>
        <w:t>category_name</w:t>
      </w:r>
      <w:proofErr w:type="spellEnd"/>
      <w:r w:rsidRPr="00CF6922">
        <w:rPr>
          <w:rFonts w:ascii="Consolas" w:hAnsi="Consolas" w:cs="Consolas"/>
        </w:rPr>
        <w:t xml:space="preserve">: “milk”, </w:t>
      </w:r>
    </w:p>
    <w:p w:rsidR="00D77882" w:rsidRPr="00CF6922" w:rsidRDefault="00D77882" w:rsidP="00D77882">
      <w:pPr>
        <w:ind w:left="2160"/>
        <w:rPr>
          <w:rFonts w:ascii="Consolas" w:hAnsi="Consolas" w:cs="Consolas"/>
        </w:rPr>
      </w:pPr>
      <w:proofErr w:type="spellStart"/>
      <w:r w:rsidRPr="00CF6922">
        <w:rPr>
          <w:rFonts w:ascii="Consolas" w:hAnsi="Consolas" w:cs="Consolas"/>
        </w:rPr>
        <w:t>category_description</w:t>
      </w:r>
      <w:proofErr w:type="spellEnd"/>
      <w:r w:rsidRPr="00CF6922">
        <w:rPr>
          <w:rFonts w:ascii="Consolas" w:hAnsi="Consolas" w:cs="Consolas"/>
        </w:rPr>
        <w:t>: “A generic milk category which will be referred from all milk brands”</w:t>
      </w:r>
    </w:p>
    <w:p w:rsidR="00D77882" w:rsidRPr="00CF6922" w:rsidRDefault="00D77882" w:rsidP="00D77882">
      <w:pPr>
        <w:ind w:left="720" w:firstLine="72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}</w:t>
      </w:r>
    </w:p>
    <w:p w:rsidR="00D77882" w:rsidRDefault="00D77882" w:rsidP="00D77882">
      <w:pPr>
        <w:ind w:left="1440"/>
      </w:pPr>
      <w:r>
        <w:t xml:space="preserve">ID field will be used to uniquely identify the record to be updated and hence needed in the request. </w:t>
      </w:r>
    </w:p>
    <w:p w:rsidR="00D77882" w:rsidRDefault="00D77882" w:rsidP="00D77882">
      <w:pPr>
        <w:ind w:left="1440"/>
      </w:pPr>
    </w:p>
    <w:p w:rsidR="00D77882" w:rsidRPr="00D77882" w:rsidRDefault="00D77882" w:rsidP="00D77882">
      <w:pPr>
        <w:pStyle w:val="ListParagraph"/>
        <w:numPr>
          <w:ilvl w:val="0"/>
          <w:numId w:val="24"/>
        </w:numPr>
        <w:rPr>
          <w:b/>
        </w:rPr>
      </w:pPr>
      <w:r w:rsidRPr="00D77882">
        <w:rPr>
          <w:b/>
        </w:rPr>
        <w:t>DELETE_CATEGORY</w:t>
      </w:r>
    </w:p>
    <w:p w:rsidR="00D77882" w:rsidRDefault="00D77882" w:rsidP="00D77882">
      <w:pPr>
        <w:ind w:left="1440"/>
      </w:pPr>
      <w:r>
        <w:t>Delete category will be useful in the case when a category is no longer needed in the app.</w:t>
      </w:r>
    </w:p>
    <w:p w:rsidR="00BE367B" w:rsidRDefault="00D77882" w:rsidP="00D77882">
      <w:pPr>
        <w:ind w:left="1440"/>
      </w:pPr>
      <w:r>
        <w:t xml:space="preserve"> Delete category service will also make </w:t>
      </w:r>
      <w:r w:rsidR="00426408">
        <w:t xml:space="preserve">sure </w:t>
      </w:r>
      <w:r w:rsidR="00426408" w:rsidRPr="00D77882">
        <w:t>that</w:t>
      </w:r>
      <w:r>
        <w:t xml:space="preserve"> no brand or product has a reference before deletion. </w:t>
      </w:r>
    </w:p>
    <w:p w:rsidR="00D77882" w:rsidRPr="00D77882" w:rsidRDefault="00D77882" w:rsidP="00D77882">
      <w:pPr>
        <w:ind w:left="1440"/>
      </w:pPr>
      <w:r>
        <w:t xml:space="preserve">If there is any product having a reference to category </w:t>
      </w:r>
      <w:r w:rsidR="00426408">
        <w:t xml:space="preserve">which is going to be deleted, the service call will have to respond a negative acknowledgement. </w:t>
      </w:r>
    </w:p>
    <w:p w:rsidR="00426408" w:rsidRDefault="00BE367B" w:rsidP="00426408">
      <w:pPr>
        <w:pStyle w:val="ListParagraph"/>
        <w:ind w:left="1440"/>
      </w:pPr>
      <w:r>
        <w:t>Sample input</w:t>
      </w:r>
      <w:r w:rsidR="00426408">
        <w:t>:</w:t>
      </w:r>
      <w:r w:rsidR="00426408">
        <w:tab/>
      </w:r>
      <w:r w:rsidR="00426408">
        <w:tab/>
      </w:r>
    </w:p>
    <w:p w:rsidR="00426408" w:rsidRPr="00CF6922" w:rsidRDefault="00426408" w:rsidP="00426408">
      <w:pPr>
        <w:pStyle w:val="ListParagraph"/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426408" w:rsidRPr="00CF6922" w:rsidRDefault="00426408" w:rsidP="00426408">
      <w:pPr>
        <w:pStyle w:val="ListParagraph"/>
        <w:ind w:left="1440" w:firstLine="720"/>
        <w:rPr>
          <w:rFonts w:ascii="Consolas" w:hAnsi="Consolas" w:cs="Consolas"/>
        </w:rPr>
      </w:pPr>
      <w:proofErr w:type="spellStart"/>
      <w:r w:rsidRPr="00CF6922">
        <w:rPr>
          <w:rFonts w:ascii="Consolas" w:hAnsi="Consolas" w:cs="Consolas"/>
        </w:rPr>
        <w:t>category_id</w:t>
      </w:r>
      <w:proofErr w:type="spellEnd"/>
      <w:r w:rsidRPr="00CF6922">
        <w:rPr>
          <w:rFonts w:ascii="Consolas" w:hAnsi="Consolas" w:cs="Consolas"/>
        </w:rPr>
        <w:t>: “10098456ER1”</w:t>
      </w:r>
    </w:p>
    <w:p w:rsidR="00426408" w:rsidRDefault="00426408" w:rsidP="00426408">
      <w:pPr>
        <w:ind w:left="720" w:firstLine="720"/>
      </w:pPr>
      <w:r w:rsidRPr="00CF6922">
        <w:rPr>
          <w:rFonts w:ascii="Consolas" w:hAnsi="Consolas" w:cs="Consolas"/>
        </w:rPr>
        <w:t>}</w:t>
      </w:r>
    </w:p>
    <w:p w:rsidR="00426408" w:rsidRDefault="00426408" w:rsidP="00426408">
      <w:pPr>
        <w:ind w:left="720" w:firstLine="720"/>
      </w:pPr>
    </w:p>
    <w:p w:rsidR="00426408" w:rsidRDefault="00426408" w:rsidP="00426408">
      <w:pPr>
        <w:pStyle w:val="ListParagraph"/>
        <w:numPr>
          <w:ilvl w:val="0"/>
          <w:numId w:val="24"/>
        </w:numPr>
        <w:rPr>
          <w:b/>
        </w:rPr>
      </w:pPr>
      <w:r w:rsidRPr="00426408">
        <w:rPr>
          <w:b/>
        </w:rPr>
        <w:t>GET_</w:t>
      </w:r>
      <w:r>
        <w:rPr>
          <w:b/>
        </w:rPr>
        <w:t>ALL_CATEGORIES</w:t>
      </w:r>
    </w:p>
    <w:p w:rsidR="00426408" w:rsidRDefault="00426408" w:rsidP="00426408">
      <w:pPr>
        <w:ind w:left="1440"/>
      </w:pPr>
      <w:r w:rsidRPr="00426408">
        <w:t xml:space="preserve">This </w:t>
      </w:r>
      <w:r>
        <w:t xml:space="preserve">will return all the categories in JSON format. Good to avoid using this except in situation where there is a need to check for any attributes in the categories. </w:t>
      </w:r>
    </w:p>
    <w:p w:rsidR="00426408" w:rsidRDefault="00426408" w:rsidP="00426408">
      <w:pPr>
        <w:ind w:left="1440"/>
      </w:pPr>
    </w:p>
    <w:p w:rsidR="00426408" w:rsidRPr="00426408" w:rsidRDefault="00426408" w:rsidP="00426408">
      <w:pPr>
        <w:pStyle w:val="ListParagraph"/>
        <w:numPr>
          <w:ilvl w:val="0"/>
          <w:numId w:val="24"/>
        </w:numPr>
        <w:rPr>
          <w:b/>
        </w:rPr>
      </w:pPr>
      <w:r w:rsidRPr="00426408">
        <w:rPr>
          <w:b/>
        </w:rPr>
        <w:t>GET_CATEGORIES_BY_PAGE</w:t>
      </w:r>
    </w:p>
    <w:p w:rsidR="00D77882" w:rsidRDefault="00426408" w:rsidP="00426408">
      <w:pPr>
        <w:ind w:left="1440"/>
      </w:pPr>
      <w:r>
        <w:lastRenderedPageBreak/>
        <w:t xml:space="preserve">This service is useful where we are going to show all the categories in a view. Printing all the content in a single page is not wise, and so we will use pagination here. </w:t>
      </w:r>
    </w:p>
    <w:p w:rsidR="00426408" w:rsidRDefault="00426408" w:rsidP="00426408">
      <w:pPr>
        <w:ind w:left="1440"/>
      </w:pPr>
      <w:r>
        <w:t>Sample input:</w:t>
      </w:r>
    </w:p>
    <w:p w:rsidR="00426408" w:rsidRPr="00CF6922" w:rsidRDefault="00426408" w:rsidP="0042640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426408" w:rsidRPr="00CF6922" w:rsidRDefault="00426408" w:rsidP="0042640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Page_no</w:t>
      </w:r>
      <w:proofErr w:type="spellEnd"/>
      <w:r w:rsidRPr="00CF6922">
        <w:rPr>
          <w:rFonts w:ascii="Consolas" w:hAnsi="Consolas" w:cs="Consolas"/>
        </w:rPr>
        <w:t>: 1</w:t>
      </w:r>
    </w:p>
    <w:p w:rsidR="00426408" w:rsidRPr="00CF6922" w:rsidRDefault="00426408" w:rsidP="00426408">
      <w:pPr>
        <w:ind w:left="1440"/>
        <w:rPr>
          <w:rFonts w:ascii="Consolas" w:hAnsi="Consolas" w:cs="Consolas"/>
        </w:rPr>
      </w:pPr>
    </w:p>
    <w:p w:rsidR="00426408" w:rsidRPr="00CF6922" w:rsidRDefault="00426408" w:rsidP="0042640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426408" w:rsidRPr="00CF6922" w:rsidRDefault="00426408" w:rsidP="0042640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Page_no</w:t>
      </w:r>
      <w:proofErr w:type="spellEnd"/>
      <w:r w:rsidRPr="00CF6922">
        <w:rPr>
          <w:rFonts w:ascii="Consolas" w:hAnsi="Consolas" w:cs="Consolas"/>
        </w:rPr>
        <w:t>: 2</w:t>
      </w:r>
    </w:p>
    <w:p w:rsidR="00426408" w:rsidRPr="00CF6922" w:rsidRDefault="00426408" w:rsidP="0042640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}</w:t>
      </w:r>
    </w:p>
    <w:p w:rsidR="00426408" w:rsidRDefault="00426408" w:rsidP="00426408">
      <w:pPr>
        <w:pStyle w:val="ListParagraph"/>
        <w:numPr>
          <w:ilvl w:val="0"/>
          <w:numId w:val="24"/>
        </w:numPr>
        <w:rPr>
          <w:b/>
        </w:rPr>
      </w:pPr>
      <w:r w:rsidRPr="00426408">
        <w:rPr>
          <w:b/>
        </w:rPr>
        <w:t>GET_CATEGORY_BY_ID</w:t>
      </w:r>
    </w:p>
    <w:p w:rsidR="00426408" w:rsidRDefault="00426408" w:rsidP="00426408">
      <w:pPr>
        <w:ind w:left="1440"/>
      </w:pPr>
      <w:r w:rsidRPr="00426408">
        <w:t>Self-e</w:t>
      </w:r>
      <w:r>
        <w:t>xplanatory.</w:t>
      </w:r>
    </w:p>
    <w:p w:rsidR="00426408" w:rsidRDefault="00426408" w:rsidP="00426408">
      <w:pPr>
        <w:ind w:left="1440"/>
      </w:pPr>
      <w:r>
        <w:t xml:space="preserve">Sample Input: </w:t>
      </w:r>
    </w:p>
    <w:p w:rsidR="00426408" w:rsidRPr="00CF6922" w:rsidRDefault="00426408" w:rsidP="0042640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426408" w:rsidRPr="00CF6922" w:rsidRDefault="00426408" w:rsidP="0042640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category_id</w:t>
      </w:r>
      <w:proofErr w:type="spellEnd"/>
      <w:r w:rsidRPr="00CF6922">
        <w:rPr>
          <w:rFonts w:ascii="Consolas" w:hAnsi="Consolas" w:cs="Consolas"/>
        </w:rPr>
        <w:t>: “110022”</w:t>
      </w:r>
    </w:p>
    <w:p w:rsidR="00426408" w:rsidRPr="00CF6922" w:rsidRDefault="00426408" w:rsidP="0042640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}</w:t>
      </w:r>
    </w:p>
    <w:p w:rsidR="00426408" w:rsidRDefault="00426408" w:rsidP="00426408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GET_CATEGORY_BY_NAME</w:t>
      </w:r>
    </w:p>
    <w:p w:rsidR="00426408" w:rsidRPr="00BE367B" w:rsidRDefault="00BE367B" w:rsidP="00426408">
      <w:pPr>
        <w:ind w:left="1440"/>
      </w:pPr>
      <w:r w:rsidRPr="00BE367B">
        <w:t>Sample Input:</w:t>
      </w:r>
    </w:p>
    <w:p w:rsidR="00BE367B" w:rsidRPr="00CF6922" w:rsidRDefault="00BE367B" w:rsidP="00BE367B">
      <w:pPr>
        <w:rPr>
          <w:rFonts w:ascii="Consolas" w:hAnsi="Consolas" w:cs="Consolas"/>
        </w:rPr>
      </w:pPr>
      <w:r>
        <w:rPr>
          <w:b/>
        </w:rPr>
        <w:tab/>
      </w:r>
      <w:r>
        <w:rPr>
          <w:b/>
        </w:rPr>
        <w:tab/>
      </w:r>
      <w:r w:rsidRPr="00CF6922">
        <w:rPr>
          <w:rFonts w:ascii="Consolas" w:hAnsi="Consolas" w:cs="Consolas"/>
        </w:rPr>
        <w:t>{</w:t>
      </w:r>
    </w:p>
    <w:p w:rsidR="00BE367B" w:rsidRPr="00CF6922" w:rsidRDefault="00BE367B" w:rsidP="00BE367B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category_name</w:t>
      </w:r>
      <w:proofErr w:type="spellEnd"/>
      <w:r w:rsidRPr="00CF6922">
        <w:rPr>
          <w:rFonts w:ascii="Consolas" w:hAnsi="Consolas" w:cs="Consolas"/>
        </w:rPr>
        <w:t>: “MILK”</w:t>
      </w:r>
    </w:p>
    <w:p w:rsidR="00BE367B" w:rsidRPr="00426408" w:rsidRDefault="00BE367B" w:rsidP="00BE367B">
      <w:pPr>
        <w:ind w:left="1440"/>
      </w:pPr>
      <w:r w:rsidRPr="00CF6922">
        <w:rPr>
          <w:rFonts w:ascii="Consolas" w:hAnsi="Consolas" w:cs="Consolas"/>
        </w:rPr>
        <w:t>}</w:t>
      </w:r>
    </w:p>
    <w:p w:rsidR="00BE367B" w:rsidRDefault="00BE367B" w:rsidP="00BE367B">
      <w:pPr>
        <w:rPr>
          <w:b/>
        </w:rPr>
      </w:pPr>
    </w:p>
    <w:p w:rsidR="00BE367B" w:rsidRDefault="00BE367B" w:rsidP="00BE367B">
      <w:pPr>
        <w:jc w:val="center"/>
        <w:rPr>
          <w:b/>
        </w:rPr>
      </w:pPr>
      <w:r>
        <w:rPr>
          <w:b/>
        </w:rPr>
        <w:t>BRAND</w:t>
      </w:r>
    </w:p>
    <w:p w:rsidR="00BE367B" w:rsidRDefault="00BE367B" w:rsidP="00BE367B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ADD_BRAND</w:t>
      </w:r>
    </w:p>
    <w:p w:rsidR="00BE367B" w:rsidRDefault="00BE367B" w:rsidP="00BE367B">
      <w:pPr>
        <w:ind w:left="1440"/>
      </w:pPr>
      <w:r>
        <w:t xml:space="preserve">Each brand which goes into Brand model will have a reference to an entry in </w:t>
      </w:r>
      <w:r w:rsidR="006F388E">
        <w:t>category.</w:t>
      </w:r>
    </w:p>
    <w:p w:rsidR="006F388E" w:rsidRDefault="006F388E" w:rsidP="00BE367B">
      <w:pPr>
        <w:ind w:left="1440"/>
      </w:pPr>
      <w:r>
        <w:t>“VIJAYA” is an example which will map to “MILK” category.</w:t>
      </w:r>
    </w:p>
    <w:p w:rsidR="00473C23" w:rsidRDefault="00473C23" w:rsidP="00BE367B">
      <w:pPr>
        <w:ind w:left="1440"/>
      </w:pPr>
      <w:r>
        <w:t>Sample Input:</w:t>
      </w:r>
    </w:p>
    <w:p w:rsidR="00473C23" w:rsidRPr="00CF6922" w:rsidRDefault="00473C23" w:rsidP="00BE367B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473C23" w:rsidRPr="00CF6922" w:rsidRDefault="00473C23" w:rsidP="00BE367B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Brand_name</w:t>
      </w:r>
      <w:proofErr w:type="spellEnd"/>
      <w:r w:rsidRPr="00CF6922">
        <w:rPr>
          <w:rFonts w:ascii="Consolas" w:hAnsi="Consolas" w:cs="Consolas"/>
        </w:rPr>
        <w:t xml:space="preserve">: “VIJAYA”, </w:t>
      </w:r>
    </w:p>
    <w:p w:rsidR="00473C23" w:rsidRPr="00CF6922" w:rsidRDefault="00473C23" w:rsidP="00BE367B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category_id</w:t>
      </w:r>
      <w:proofErr w:type="spellEnd"/>
      <w:r w:rsidRPr="00CF6922">
        <w:rPr>
          <w:rFonts w:ascii="Consolas" w:hAnsi="Consolas" w:cs="Consolas"/>
        </w:rPr>
        <w:t>: Refers MILK’s ID in Category table.</w:t>
      </w:r>
    </w:p>
    <w:p w:rsidR="00473C23" w:rsidRDefault="00473C23" w:rsidP="00BE367B">
      <w:pPr>
        <w:ind w:left="1440"/>
      </w:pPr>
      <w:r w:rsidRPr="00CF6922">
        <w:rPr>
          <w:rFonts w:ascii="Consolas" w:hAnsi="Consolas" w:cs="Consolas"/>
        </w:rPr>
        <w:t>}</w:t>
      </w:r>
    </w:p>
    <w:p w:rsidR="00473C23" w:rsidRPr="00473C23" w:rsidRDefault="00473C23" w:rsidP="00473C23">
      <w:pPr>
        <w:pStyle w:val="ListParagraph"/>
        <w:numPr>
          <w:ilvl w:val="0"/>
          <w:numId w:val="25"/>
        </w:numPr>
        <w:rPr>
          <w:b/>
        </w:rPr>
      </w:pPr>
      <w:r w:rsidRPr="00473C23">
        <w:rPr>
          <w:b/>
        </w:rPr>
        <w:t>UPDATE_BRAND</w:t>
      </w:r>
      <w:r w:rsidRPr="00473C23">
        <w:t xml:space="preserve"> </w:t>
      </w:r>
    </w:p>
    <w:p w:rsidR="00473C23" w:rsidRDefault="00473C23" w:rsidP="00473C23">
      <w:pPr>
        <w:ind w:left="1440"/>
      </w:pPr>
      <w:r>
        <w:t>Sample Input:</w:t>
      </w:r>
    </w:p>
    <w:p w:rsidR="00473C23" w:rsidRPr="00CF6922" w:rsidRDefault="00473C23" w:rsidP="00473C23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473C23" w:rsidRPr="00CF6922" w:rsidRDefault="00473C23" w:rsidP="00473C23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Brand_id</w:t>
      </w:r>
      <w:proofErr w:type="spellEnd"/>
      <w:r w:rsidRPr="00CF6922">
        <w:rPr>
          <w:rFonts w:ascii="Consolas" w:hAnsi="Consolas" w:cs="Consolas"/>
        </w:rPr>
        <w:t>: “11223344”</w:t>
      </w:r>
    </w:p>
    <w:p w:rsidR="00473C23" w:rsidRPr="00CF6922" w:rsidRDefault="00473C23" w:rsidP="00473C23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Brand_name</w:t>
      </w:r>
      <w:proofErr w:type="spellEnd"/>
      <w:r w:rsidRPr="00CF6922">
        <w:rPr>
          <w:rFonts w:ascii="Consolas" w:hAnsi="Consolas" w:cs="Consolas"/>
        </w:rPr>
        <w:t xml:space="preserve">: “VIJAYA”, </w:t>
      </w:r>
    </w:p>
    <w:p w:rsidR="00473C23" w:rsidRPr="00CF6922" w:rsidRDefault="00473C23" w:rsidP="00473C23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="00F966CC" w:rsidRPr="00CF6922">
        <w:rPr>
          <w:rFonts w:ascii="Consolas" w:hAnsi="Consolas" w:cs="Consolas"/>
        </w:rPr>
        <w:t>c</w:t>
      </w:r>
      <w:r w:rsidRPr="00CF6922">
        <w:rPr>
          <w:rFonts w:ascii="Consolas" w:hAnsi="Consolas" w:cs="Consolas"/>
        </w:rPr>
        <w:t>ategory_id</w:t>
      </w:r>
      <w:proofErr w:type="spellEnd"/>
      <w:r w:rsidRPr="00CF6922">
        <w:rPr>
          <w:rFonts w:ascii="Consolas" w:hAnsi="Consolas" w:cs="Consolas"/>
        </w:rPr>
        <w:t>: Refers MILK’s ID in Category table.</w:t>
      </w:r>
    </w:p>
    <w:p w:rsidR="00473C23" w:rsidRDefault="00473C23" w:rsidP="00473C23">
      <w:pPr>
        <w:ind w:left="1440"/>
      </w:pPr>
      <w:r w:rsidRPr="00CF6922">
        <w:rPr>
          <w:rFonts w:ascii="Consolas" w:hAnsi="Consolas" w:cs="Consolas"/>
        </w:rPr>
        <w:t>}</w:t>
      </w:r>
    </w:p>
    <w:p w:rsidR="00F966CC" w:rsidRPr="00473C23" w:rsidRDefault="00F966CC" w:rsidP="00F966CC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DELETE</w:t>
      </w:r>
      <w:r w:rsidRPr="00473C23">
        <w:rPr>
          <w:b/>
        </w:rPr>
        <w:t>_BRAND</w:t>
      </w:r>
      <w:r w:rsidRPr="00473C23">
        <w:t xml:space="preserve"> </w:t>
      </w:r>
    </w:p>
    <w:p w:rsidR="00F966CC" w:rsidRDefault="00F966CC" w:rsidP="00F966CC">
      <w:pPr>
        <w:ind w:left="1440"/>
      </w:pPr>
      <w:r>
        <w:t>Sample Input: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Brand_id</w:t>
      </w:r>
      <w:proofErr w:type="spellEnd"/>
      <w:r w:rsidRPr="00CF6922">
        <w:rPr>
          <w:rFonts w:ascii="Consolas" w:hAnsi="Consolas" w:cs="Consolas"/>
        </w:rPr>
        <w:t>: “11223344”</w:t>
      </w:r>
    </w:p>
    <w:p w:rsidR="00F966CC" w:rsidRDefault="00F966CC" w:rsidP="00F966CC">
      <w:pPr>
        <w:ind w:left="1440"/>
      </w:pPr>
      <w:r w:rsidRPr="00CF6922">
        <w:rPr>
          <w:rFonts w:ascii="Consolas" w:hAnsi="Consolas" w:cs="Consolas"/>
        </w:rPr>
        <w:t>}</w:t>
      </w:r>
    </w:p>
    <w:p w:rsidR="00F966CC" w:rsidRPr="00473C23" w:rsidRDefault="00F966CC" w:rsidP="00F966CC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GET</w:t>
      </w:r>
      <w:r w:rsidRPr="00473C23">
        <w:rPr>
          <w:b/>
        </w:rPr>
        <w:t>_BRAND</w:t>
      </w:r>
      <w:r>
        <w:t>_</w:t>
      </w:r>
      <w:r w:rsidRPr="00F966CC">
        <w:rPr>
          <w:b/>
        </w:rPr>
        <w:t>BY</w:t>
      </w:r>
      <w:r>
        <w:rPr>
          <w:b/>
        </w:rPr>
        <w:t>_ID</w:t>
      </w:r>
    </w:p>
    <w:p w:rsidR="00F966CC" w:rsidRDefault="00F966CC" w:rsidP="00F966CC">
      <w:pPr>
        <w:ind w:left="1440"/>
      </w:pPr>
      <w:r>
        <w:t>Sample Input: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Brand_id</w:t>
      </w:r>
      <w:proofErr w:type="spellEnd"/>
      <w:r w:rsidRPr="00CF6922">
        <w:rPr>
          <w:rFonts w:ascii="Consolas" w:hAnsi="Consolas" w:cs="Consolas"/>
        </w:rPr>
        <w:t>: “11223344”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}</w:t>
      </w:r>
    </w:p>
    <w:p w:rsidR="00F966CC" w:rsidRPr="00473C23" w:rsidRDefault="00F966CC" w:rsidP="00F966CC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GET</w:t>
      </w:r>
      <w:r w:rsidRPr="00473C23">
        <w:rPr>
          <w:b/>
        </w:rPr>
        <w:t>_BRAND</w:t>
      </w:r>
      <w:r>
        <w:t>_</w:t>
      </w:r>
      <w:r w:rsidRPr="00F966CC">
        <w:rPr>
          <w:b/>
        </w:rPr>
        <w:t>BY</w:t>
      </w:r>
      <w:r>
        <w:rPr>
          <w:b/>
        </w:rPr>
        <w:t>_NAME</w:t>
      </w:r>
    </w:p>
    <w:p w:rsidR="00F966CC" w:rsidRDefault="00F966CC" w:rsidP="00F966CC">
      <w:pPr>
        <w:ind w:left="1440"/>
      </w:pPr>
      <w:r>
        <w:t>Sample Input: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lastRenderedPageBreak/>
        <w:t>{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Brand_name</w:t>
      </w:r>
      <w:proofErr w:type="spellEnd"/>
      <w:r w:rsidRPr="00CF6922">
        <w:rPr>
          <w:rFonts w:ascii="Consolas" w:hAnsi="Consolas" w:cs="Consolas"/>
        </w:rPr>
        <w:t>: “VIJAYA”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}</w:t>
      </w:r>
    </w:p>
    <w:p w:rsidR="00F966CC" w:rsidRPr="00F966CC" w:rsidRDefault="00F966CC" w:rsidP="00F966CC">
      <w:pPr>
        <w:ind w:left="1440"/>
        <w:jc w:val="center"/>
        <w:rPr>
          <w:b/>
        </w:rPr>
      </w:pPr>
      <w:r w:rsidRPr="00F966CC">
        <w:rPr>
          <w:b/>
        </w:rPr>
        <w:t>CATEGORY - BRAND</w:t>
      </w:r>
    </w:p>
    <w:p w:rsidR="00F966CC" w:rsidRPr="00473C23" w:rsidRDefault="00F966CC" w:rsidP="00F966CC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GET</w:t>
      </w:r>
      <w:r w:rsidRPr="00473C23">
        <w:rPr>
          <w:b/>
        </w:rPr>
        <w:t>_</w:t>
      </w:r>
      <w:r>
        <w:rPr>
          <w:b/>
        </w:rPr>
        <w:t>CATEGORY</w:t>
      </w:r>
      <w:r>
        <w:t>_</w:t>
      </w:r>
      <w:r w:rsidRPr="00F966CC">
        <w:rPr>
          <w:b/>
        </w:rPr>
        <w:t>BY</w:t>
      </w:r>
      <w:r>
        <w:rPr>
          <w:b/>
        </w:rPr>
        <w:t>_BRAND_ID</w:t>
      </w:r>
    </w:p>
    <w:p w:rsidR="00F966CC" w:rsidRDefault="00F966CC" w:rsidP="00F966CC">
      <w:pPr>
        <w:ind w:left="1440"/>
      </w:pPr>
      <w:r>
        <w:t>Sample Input: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Brand_id</w:t>
      </w:r>
      <w:proofErr w:type="spellEnd"/>
      <w:r w:rsidRPr="00CF6922">
        <w:rPr>
          <w:rFonts w:ascii="Consolas" w:hAnsi="Consolas" w:cs="Consolas"/>
        </w:rPr>
        <w:t>: “11223344”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}</w:t>
      </w:r>
    </w:p>
    <w:p w:rsidR="00F966CC" w:rsidRPr="00F966CC" w:rsidRDefault="00F966CC" w:rsidP="00F966CC">
      <w:pPr>
        <w:pStyle w:val="ListParagraph"/>
        <w:numPr>
          <w:ilvl w:val="0"/>
          <w:numId w:val="26"/>
        </w:numPr>
        <w:rPr>
          <w:b/>
        </w:rPr>
      </w:pPr>
      <w:r w:rsidRPr="00F966CC">
        <w:rPr>
          <w:b/>
        </w:rPr>
        <w:t>GET_CATEGORY_BY_BRAND_NAME</w:t>
      </w:r>
    </w:p>
    <w:p w:rsidR="00F966CC" w:rsidRDefault="00F966CC" w:rsidP="00F966CC">
      <w:pPr>
        <w:ind w:left="720" w:firstLine="720"/>
      </w:pPr>
      <w:r>
        <w:t>Sample Input: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Brand_name</w:t>
      </w:r>
      <w:proofErr w:type="spellEnd"/>
      <w:r w:rsidRPr="00CF6922">
        <w:rPr>
          <w:rFonts w:ascii="Consolas" w:hAnsi="Consolas" w:cs="Consolas"/>
        </w:rPr>
        <w:t>: “VIJAYA”</w:t>
      </w:r>
    </w:p>
    <w:p w:rsidR="00F966CC" w:rsidRDefault="00F966CC" w:rsidP="00F966CC">
      <w:pPr>
        <w:ind w:left="1440"/>
      </w:pPr>
      <w:r w:rsidRPr="00CF6922">
        <w:rPr>
          <w:rFonts w:ascii="Consolas" w:hAnsi="Consolas" w:cs="Consolas"/>
        </w:rPr>
        <w:t>}</w:t>
      </w:r>
    </w:p>
    <w:p w:rsidR="00F966CC" w:rsidRPr="00473C23" w:rsidRDefault="00F966CC" w:rsidP="00F966CC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GET</w:t>
      </w:r>
      <w:r w:rsidRPr="00473C23">
        <w:rPr>
          <w:b/>
        </w:rPr>
        <w:t>_</w:t>
      </w:r>
      <w:r>
        <w:rPr>
          <w:b/>
        </w:rPr>
        <w:t>BRAND</w:t>
      </w:r>
      <w:r w:rsidR="00D20EA9">
        <w:rPr>
          <w:b/>
        </w:rPr>
        <w:t>S</w:t>
      </w:r>
      <w:r>
        <w:t>_</w:t>
      </w:r>
      <w:r w:rsidRPr="00F966CC">
        <w:rPr>
          <w:b/>
        </w:rPr>
        <w:t>BY</w:t>
      </w:r>
      <w:r>
        <w:rPr>
          <w:b/>
        </w:rPr>
        <w:t>_CATEGORY_ID</w:t>
      </w:r>
    </w:p>
    <w:p w:rsidR="00F966CC" w:rsidRDefault="00F966CC" w:rsidP="00F966CC">
      <w:pPr>
        <w:ind w:left="1440"/>
      </w:pPr>
      <w:r>
        <w:t>Sample Input: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category_id</w:t>
      </w:r>
      <w:proofErr w:type="spellEnd"/>
      <w:r w:rsidRPr="00CF6922">
        <w:rPr>
          <w:rFonts w:ascii="Consolas" w:hAnsi="Consolas" w:cs="Consolas"/>
        </w:rPr>
        <w:t>: “11223344”</w:t>
      </w:r>
    </w:p>
    <w:p w:rsidR="00F966CC" w:rsidRDefault="00F966CC" w:rsidP="00F966CC">
      <w:pPr>
        <w:ind w:left="1440"/>
      </w:pPr>
      <w:r>
        <w:t>}</w:t>
      </w:r>
    </w:p>
    <w:p w:rsidR="00F966CC" w:rsidRPr="00F966CC" w:rsidRDefault="00F966CC" w:rsidP="00F966CC">
      <w:pPr>
        <w:pStyle w:val="ListParagraph"/>
        <w:numPr>
          <w:ilvl w:val="0"/>
          <w:numId w:val="26"/>
        </w:numPr>
        <w:rPr>
          <w:b/>
        </w:rPr>
      </w:pPr>
      <w:r w:rsidRPr="00F966CC">
        <w:rPr>
          <w:b/>
        </w:rPr>
        <w:t>GET_</w:t>
      </w:r>
      <w:r>
        <w:rPr>
          <w:b/>
        </w:rPr>
        <w:t>BRAND</w:t>
      </w:r>
      <w:r w:rsidR="00D20EA9">
        <w:rPr>
          <w:b/>
        </w:rPr>
        <w:t>S</w:t>
      </w:r>
      <w:r w:rsidRPr="00F966CC">
        <w:rPr>
          <w:b/>
        </w:rPr>
        <w:t>_BY_</w:t>
      </w:r>
      <w:r>
        <w:rPr>
          <w:b/>
        </w:rPr>
        <w:t>CATEGORY</w:t>
      </w:r>
      <w:r w:rsidRPr="00F966CC">
        <w:rPr>
          <w:b/>
        </w:rPr>
        <w:t>_NAME</w:t>
      </w:r>
    </w:p>
    <w:p w:rsidR="00F966CC" w:rsidRDefault="00F966CC" w:rsidP="00F966CC">
      <w:pPr>
        <w:ind w:left="720" w:firstLine="720"/>
      </w:pPr>
      <w:r>
        <w:t>Sample Input: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F966CC" w:rsidRPr="00CF6922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 w:rsidRPr="00CF6922">
        <w:rPr>
          <w:rFonts w:ascii="Consolas" w:hAnsi="Consolas" w:cs="Consolas"/>
        </w:rPr>
        <w:t>category_name</w:t>
      </w:r>
      <w:proofErr w:type="spellEnd"/>
      <w:r w:rsidRPr="00CF6922">
        <w:rPr>
          <w:rFonts w:ascii="Consolas" w:hAnsi="Consolas" w:cs="Consolas"/>
        </w:rPr>
        <w:t>: “VIJAYA”</w:t>
      </w:r>
    </w:p>
    <w:p w:rsidR="00F966CC" w:rsidRDefault="00F966CC" w:rsidP="00F966CC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}</w:t>
      </w:r>
    </w:p>
    <w:p w:rsidR="00CF6922" w:rsidRPr="00CF6922" w:rsidRDefault="00CF6922" w:rsidP="00F966CC">
      <w:pPr>
        <w:ind w:left="1440"/>
        <w:rPr>
          <w:rFonts w:ascii="Consolas" w:hAnsi="Consolas" w:cs="Consolas"/>
        </w:rPr>
      </w:pPr>
    </w:p>
    <w:p w:rsidR="00473C23" w:rsidRDefault="00E23F1D" w:rsidP="00E23F1D">
      <w:pPr>
        <w:jc w:val="center"/>
        <w:rPr>
          <w:b/>
        </w:rPr>
      </w:pPr>
      <w:r w:rsidRPr="00E23F1D">
        <w:rPr>
          <w:b/>
        </w:rPr>
        <w:t>VENDOR</w:t>
      </w:r>
    </w:p>
    <w:p w:rsidR="00CF6922" w:rsidRDefault="00CF6922" w:rsidP="00CF6922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ADD_VENDOR</w:t>
      </w:r>
    </w:p>
    <w:p w:rsidR="00CF6922" w:rsidRDefault="00CF6922" w:rsidP="00CF6922">
      <w:pPr>
        <w:ind w:left="720" w:firstLine="720"/>
      </w:pPr>
      <w:r w:rsidRPr="00CF6922">
        <w:t xml:space="preserve">One of </w:t>
      </w:r>
      <w:r>
        <w:t xml:space="preserve">the most important part of the admin app is the add vendor function. </w:t>
      </w:r>
    </w:p>
    <w:p w:rsidR="00CF6922" w:rsidRDefault="00CF6922" w:rsidP="00CF6922">
      <w:pPr>
        <w:ind w:left="720" w:firstLine="720"/>
      </w:pPr>
      <w:r>
        <w:t xml:space="preserve">Adding vendor is done by the agent person who approaches a vendor. </w:t>
      </w:r>
    </w:p>
    <w:p w:rsidR="00CF6922" w:rsidRPr="00CF6922" w:rsidRDefault="00CF6922" w:rsidP="00135706">
      <w:pPr>
        <w:ind w:left="1440"/>
      </w:pPr>
      <w:r>
        <w:t xml:space="preserve">It would contain all details about the vendor starting </w:t>
      </w:r>
      <w:r w:rsidR="00135706">
        <w:t xml:space="preserve">from his name to where he is going to serve. </w:t>
      </w:r>
    </w:p>
    <w:p w:rsidR="00473C23" w:rsidRDefault="00306FF4" w:rsidP="00473C23">
      <w:pPr>
        <w:ind w:left="1440"/>
      </w:pPr>
      <w:r>
        <w:t>Sample input:</w:t>
      </w:r>
    </w:p>
    <w:p w:rsidR="00306FF4" w:rsidRPr="00CF6922" w:rsidRDefault="00306FF4" w:rsidP="00306FF4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306FF4" w:rsidRDefault="00306FF4" w:rsidP="00306FF4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Vendor</w:t>
      </w:r>
      <w:r w:rsidRPr="00CF6922">
        <w:rPr>
          <w:rFonts w:ascii="Consolas" w:hAnsi="Consolas" w:cs="Consolas"/>
        </w:rPr>
        <w:t>_</w:t>
      </w:r>
      <w:r>
        <w:rPr>
          <w:rFonts w:ascii="Consolas" w:hAnsi="Consolas" w:cs="Consolas"/>
        </w:rPr>
        <w:t>name</w:t>
      </w:r>
      <w:proofErr w:type="spellEnd"/>
      <w:r w:rsidRPr="00CF6922">
        <w:rPr>
          <w:rFonts w:ascii="Consolas" w:hAnsi="Consolas" w:cs="Consolas"/>
        </w:rPr>
        <w:t>: “</w:t>
      </w:r>
      <w:proofErr w:type="spellStart"/>
      <w:r>
        <w:rPr>
          <w:rFonts w:ascii="Consolas" w:hAnsi="Consolas" w:cs="Consolas"/>
        </w:rPr>
        <w:t>Sree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Chandu</w:t>
      </w:r>
      <w:proofErr w:type="spellEnd"/>
      <w:r w:rsidRPr="00CF6922">
        <w:rPr>
          <w:rFonts w:ascii="Consolas" w:hAnsi="Consolas" w:cs="Consolas"/>
        </w:rPr>
        <w:t>”</w:t>
      </w:r>
      <w:r w:rsidR="00BB5270">
        <w:rPr>
          <w:rFonts w:ascii="Consolas" w:hAnsi="Consolas" w:cs="Consolas"/>
        </w:rPr>
        <w:t>,</w:t>
      </w:r>
    </w:p>
    <w:p w:rsidR="00BB5270" w:rsidRDefault="00BB5270" w:rsidP="00306FF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Firm_name</w:t>
      </w:r>
      <w:proofErr w:type="spellEnd"/>
      <w:r>
        <w:rPr>
          <w:rFonts w:ascii="Consolas" w:hAnsi="Consolas" w:cs="Consolas"/>
        </w:rPr>
        <w:t>: “Utilize”,</w:t>
      </w:r>
    </w:p>
    <w:p w:rsidR="00BB5270" w:rsidRDefault="00BB5270" w:rsidP="00306FF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Address_line_ONE</w:t>
      </w:r>
      <w:proofErr w:type="spellEnd"/>
      <w:r>
        <w:rPr>
          <w:rFonts w:ascii="Consolas" w:hAnsi="Consolas" w:cs="Consolas"/>
        </w:rPr>
        <w:t>: “LOTUS APARTMENT, HITECHCITY,</w:t>
      </w:r>
      <w:proofErr w:type="gramStart"/>
      <w:r>
        <w:rPr>
          <w:rFonts w:ascii="Consolas" w:hAnsi="Consolas" w:cs="Consolas"/>
        </w:rPr>
        <w:t>”</w:t>
      </w:r>
      <w:r w:rsidR="00704731">
        <w:rPr>
          <w:rFonts w:ascii="Consolas" w:hAnsi="Consolas" w:cs="Consolas"/>
        </w:rPr>
        <w:t>,</w:t>
      </w:r>
      <w:proofErr w:type="gramEnd"/>
    </w:p>
    <w:p w:rsidR="00BB5270" w:rsidRDefault="00BB5270" w:rsidP="00306FF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Address_line_TWO</w:t>
      </w:r>
      <w:proofErr w:type="spellEnd"/>
      <w:r w:rsidR="00704731">
        <w:rPr>
          <w:rFonts w:ascii="Consolas" w:hAnsi="Consolas" w:cs="Consolas"/>
        </w:rPr>
        <w:t>: “</w:t>
      </w:r>
      <w:proofErr w:type="spellStart"/>
      <w:r w:rsidR="00704731">
        <w:rPr>
          <w:rFonts w:ascii="Consolas" w:hAnsi="Consolas" w:cs="Consolas"/>
        </w:rPr>
        <w:t>Madhapur</w:t>
      </w:r>
      <w:proofErr w:type="spellEnd"/>
      <w:r w:rsidR="00704731">
        <w:rPr>
          <w:rFonts w:ascii="Consolas" w:hAnsi="Consolas" w:cs="Consolas"/>
        </w:rPr>
        <w:t>”,</w:t>
      </w:r>
    </w:p>
    <w:p w:rsidR="00704731" w:rsidRDefault="00704731" w:rsidP="00306FF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PIN_CODE: “500081”,</w:t>
      </w:r>
    </w:p>
    <w:p w:rsidR="00704731" w:rsidRDefault="00EC18FE" w:rsidP="00306FF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Servicing_Area</w:t>
      </w:r>
      <w:proofErr w:type="spellEnd"/>
      <w:r w:rsidR="00704731">
        <w:rPr>
          <w:rFonts w:ascii="Consolas" w:hAnsi="Consolas" w:cs="Consolas"/>
        </w:rPr>
        <w:t>:</w:t>
      </w:r>
    </w:p>
    <w:p w:rsidR="00704731" w:rsidRDefault="00704731" w:rsidP="00306FF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704731" w:rsidRDefault="00802690" w:rsidP="00306FF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Ma</w:t>
      </w:r>
      <w:r w:rsidR="00704731">
        <w:rPr>
          <w:rFonts w:ascii="Consolas" w:hAnsi="Consolas" w:cs="Consolas"/>
        </w:rPr>
        <w:t>dhapur</w:t>
      </w:r>
      <w:proofErr w:type="spellEnd"/>
      <w:r w:rsidR="00704731">
        <w:rPr>
          <w:rFonts w:ascii="Consolas" w:hAnsi="Consolas" w:cs="Consolas"/>
        </w:rPr>
        <w:t>,</w:t>
      </w:r>
    </w:p>
    <w:p w:rsidR="00704731" w:rsidRDefault="00A62D83" w:rsidP="00306FF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Gachibowli</w:t>
      </w:r>
      <w:proofErr w:type="spellEnd"/>
    </w:p>
    <w:p w:rsidR="00A62D83" w:rsidRDefault="00A62D83" w:rsidP="00306FF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  <w:r w:rsidR="00DB4278">
        <w:rPr>
          <w:rFonts w:ascii="Consolas" w:hAnsi="Consolas" w:cs="Consolas"/>
        </w:rPr>
        <w:t>,</w:t>
      </w:r>
    </w:p>
    <w:p w:rsidR="00802690" w:rsidRPr="00CF6922" w:rsidRDefault="00DB4278" w:rsidP="00306FF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Service_ID</w:t>
      </w:r>
      <w:proofErr w:type="spellEnd"/>
      <w:r>
        <w:rPr>
          <w:rFonts w:ascii="Consolas" w:hAnsi="Consolas" w:cs="Consolas"/>
        </w:rPr>
        <w:t>: “112233”</w:t>
      </w:r>
      <w:r w:rsidR="00802690">
        <w:rPr>
          <w:rFonts w:ascii="Consolas" w:hAnsi="Consolas" w:cs="Consolas"/>
        </w:rPr>
        <w:tab/>
      </w:r>
      <w:r w:rsidR="00802690">
        <w:rPr>
          <w:rFonts w:ascii="Consolas" w:hAnsi="Consolas" w:cs="Consolas"/>
        </w:rPr>
        <w:tab/>
      </w:r>
    </w:p>
    <w:p w:rsidR="00306FF4" w:rsidRPr="00CF6922" w:rsidRDefault="00306FF4" w:rsidP="00306FF4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}</w:t>
      </w:r>
    </w:p>
    <w:p w:rsidR="00306FF4" w:rsidRDefault="00306FF4" w:rsidP="00473C23">
      <w:pPr>
        <w:ind w:left="1440"/>
      </w:pPr>
    </w:p>
    <w:p w:rsidR="00DB4278" w:rsidRDefault="00DB4278" w:rsidP="00DB4278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UPDATE_VENDOR</w:t>
      </w:r>
    </w:p>
    <w:p w:rsidR="00DB4278" w:rsidRDefault="00DB4278" w:rsidP="00DB4278">
      <w:pPr>
        <w:ind w:left="1440"/>
      </w:pPr>
      <w:r>
        <w:t>Sample input:</w:t>
      </w:r>
    </w:p>
    <w:p w:rsidR="00DB4278" w:rsidRDefault="00DB4278" w:rsidP="00DB427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DB4278" w:rsidRPr="00CF6922" w:rsidRDefault="00DB4278" w:rsidP="00DB427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proofErr w:type="spellStart"/>
      <w:r>
        <w:rPr>
          <w:rFonts w:ascii="Consolas" w:hAnsi="Consolas" w:cs="Consolas"/>
        </w:rPr>
        <w:t>Vendor_ID</w:t>
      </w:r>
      <w:proofErr w:type="spellEnd"/>
      <w:r>
        <w:rPr>
          <w:rFonts w:ascii="Consolas" w:hAnsi="Consolas" w:cs="Consolas"/>
        </w:rPr>
        <w:t>: “112233”,</w:t>
      </w:r>
    </w:p>
    <w:p w:rsidR="00DB4278" w:rsidRDefault="00DB4278" w:rsidP="00DB427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Vendor</w:t>
      </w:r>
      <w:r w:rsidRPr="00CF6922">
        <w:rPr>
          <w:rFonts w:ascii="Consolas" w:hAnsi="Consolas" w:cs="Consolas"/>
        </w:rPr>
        <w:t>_</w:t>
      </w:r>
      <w:r>
        <w:rPr>
          <w:rFonts w:ascii="Consolas" w:hAnsi="Consolas" w:cs="Consolas"/>
        </w:rPr>
        <w:t>name</w:t>
      </w:r>
      <w:proofErr w:type="spellEnd"/>
      <w:r w:rsidRPr="00CF6922">
        <w:rPr>
          <w:rFonts w:ascii="Consolas" w:hAnsi="Consolas" w:cs="Consolas"/>
        </w:rPr>
        <w:t>: “</w:t>
      </w:r>
      <w:proofErr w:type="spellStart"/>
      <w:r>
        <w:rPr>
          <w:rFonts w:ascii="Consolas" w:hAnsi="Consolas" w:cs="Consolas"/>
        </w:rPr>
        <w:t>Sree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Chandu</w:t>
      </w:r>
      <w:proofErr w:type="spellEnd"/>
      <w:r w:rsidRPr="00CF6922">
        <w:rPr>
          <w:rFonts w:ascii="Consolas" w:hAnsi="Consolas" w:cs="Consolas"/>
        </w:rPr>
        <w:t>”</w:t>
      </w:r>
      <w:r>
        <w:rPr>
          <w:rFonts w:ascii="Consolas" w:hAnsi="Consolas" w:cs="Consolas"/>
        </w:rPr>
        <w:t>,</w:t>
      </w:r>
    </w:p>
    <w:p w:rsidR="00DB4278" w:rsidRDefault="00DB4278" w:rsidP="00DB427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Firm_name</w:t>
      </w:r>
      <w:proofErr w:type="spellEnd"/>
      <w:r>
        <w:rPr>
          <w:rFonts w:ascii="Consolas" w:hAnsi="Consolas" w:cs="Consolas"/>
        </w:rPr>
        <w:t>: “Utilize”,</w:t>
      </w:r>
    </w:p>
    <w:p w:rsidR="00DB4278" w:rsidRDefault="00DB4278" w:rsidP="00DB427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Address_line_ONE</w:t>
      </w:r>
      <w:proofErr w:type="spellEnd"/>
      <w:r>
        <w:rPr>
          <w:rFonts w:ascii="Consolas" w:hAnsi="Consolas" w:cs="Consolas"/>
        </w:rPr>
        <w:t>: “LOTUS APARTMENT, HITECHCITY,</w:t>
      </w:r>
      <w:proofErr w:type="gramStart"/>
      <w:r>
        <w:rPr>
          <w:rFonts w:ascii="Consolas" w:hAnsi="Consolas" w:cs="Consolas"/>
        </w:rPr>
        <w:t>”,</w:t>
      </w:r>
      <w:proofErr w:type="gramEnd"/>
    </w:p>
    <w:p w:rsidR="00DB4278" w:rsidRDefault="00DB4278" w:rsidP="00DB427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Address_line_TWO</w:t>
      </w:r>
      <w:proofErr w:type="spellEnd"/>
      <w:r>
        <w:rPr>
          <w:rFonts w:ascii="Consolas" w:hAnsi="Consolas" w:cs="Consolas"/>
        </w:rPr>
        <w:t>: “</w:t>
      </w:r>
      <w:proofErr w:type="spellStart"/>
      <w:r>
        <w:rPr>
          <w:rFonts w:ascii="Consolas" w:hAnsi="Consolas" w:cs="Consolas"/>
        </w:rPr>
        <w:t>Madhapur</w:t>
      </w:r>
      <w:proofErr w:type="spellEnd"/>
      <w:r>
        <w:rPr>
          <w:rFonts w:ascii="Consolas" w:hAnsi="Consolas" w:cs="Consolas"/>
        </w:rPr>
        <w:t>”,</w:t>
      </w:r>
    </w:p>
    <w:p w:rsidR="00DB4278" w:rsidRDefault="00DB4278" w:rsidP="00DB427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PIN_CODE: “500081”,</w:t>
      </w:r>
    </w:p>
    <w:p w:rsidR="00DB4278" w:rsidRDefault="00DB4278" w:rsidP="00DB427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Servicing_Area</w:t>
      </w:r>
      <w:proofErr w:type="spellEnd"/>
      <w:r>
        <w:rPr>
          <w:rFonts w:ascii="Consolas" w:hAnsi="Consolas" w:cs="Consolas"/>
        </w:rPr>
        <w:t>:</w:t>
      </w:r>
    </w:p>
    <w:p w:rsidR="00DB4278" w:rsidRDefault="00DB4278" w:rsidP="00DB427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DB4278" w:rsidRDefault="00DB4278" w:rsidP="00DB427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Madhapur</w:t>
      </w:r>
      <w:proofErr w:type="spellEnd"/>
      <w:r>
        <w:rPr>
          <w:rFonts w:ascii="Consolas" w:hAnsi="Consolas" w:cs="Consolas"/>
        </w:rPr>
        <w:t>,</w:t>
      </w:r>
    </w:p>
    <w:p w:rsidR="00DB4278" w:rsidRDefault="00DB4278" w:rsidP="00DB427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Gachibowli</w:t>
      </w:r>
      <w:proofErr w:type="spellEnd"/>
    </w:p>
    <w:p w:rsidR="00DB4278" w:rsidRDefault="00DB4278" w:rsidP="00DB427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},</w:t>
      </w:r>
    </w:p>
    <w:p w:rsidR="00DB4278" w:rsidRPr="00CF6922" w:rsidRDefault="00DB4278" w:rsidP="00DB476A">
      <w:pPr>
        <w:ind w:left="144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Service_ID</w:t>
      </w:r>
      <w:proofErr w:type="spellEnd"/>
      <w:r>
        <w:rPr>
          <w:rFonts w:ascii="Consolas" w:hAnsi="Consolas" w:cs="Consolas"/>
        </w:rPr>
        <w:t>: “112233”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DB4278" w:rsidRPr="00CF6922" w:rsidRDefault="00DB4278" w:rsidP="00DB427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}</w:t>
      </w:r>
    </w:p>
    <w:p w:rsidR="00DB4278" w:rsidRPr="00DB4278" w:rsidRDefault="00DB4278" w:rsidP="00DB4278">
      <w:pPr>
        <w:pStyle w:val="ListParagraph"/>
        <w:numPr>
          <w:ilvl w:val="0"/>
          <w:numId w:val="27"/>
        </w:numPr>
      </w:pPr>
      <w:r w:rsidRPr="00DB4278">
        <w:rPr>
          <w:b/>
        </w:rPr>
        <w:t>DELETE_VENDOR</w:t>
      </w:r>
    </w:p>
    <w:p w:rsidR="00DB4278" w:rsidRDefault="00DB4278" w:rsidP="00DB4278">
      <w:pPr>
        <w:ind w:left="1440"/>
      </w:pPr>
      <w:r>
        <w:t xml:space="preserve">Sample Input: </w:t>
      </w:r>
    </w:p>
    <w:p w:rsidR="00DB4278" w:rsidRDefault="00DB4278" w:rsidP="00DB427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{</w:t>
      </w:r>
    </w:p>
    <w:p w:rsidR="00DB4278" w:rsidRPr="00CF6922" w:rsidRDefault="00DB4278" w:rsidP="00DB427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Vendor_ID</w:t>
      </w:r>
      <w:proofErr w:type="spellEnd"/>
      <w:r>
        <w:rPr>
          <w:rFonts w:ascii="Consolas" w:hAnsi="Consolas" w:cs="Consolas"/>
        </w:rPr>
        <w:t>: “112233”</w:t>
      </w:r>
    </w:p>
    <w:p w:rsidR="00DB4278" w:rsidRDefault="00DB4278" w:rsidP="00DB4278">
      <w:pPr>
        <w:ind w:left="1440"/>
        <w:rPr>
          <w:rFonts w:ascii="Consolas" w:hAnsi="Consolas" w:cs="Consolas"/>
        </w:rPr>
      </w:pPr>
      <w:r w:rsidRPr="00CF6922">
        <w:rPr>
          <w:rFonts w:ascii="Consolas" w:hAnsi="Consolas" w:cs="Consolas"/>
        </w:rPr>
        <w:t>}</w:t>
      </w:r>
    </w:p>
    <w:p w:rsidR="00E34C88" w:rsidRPr="00E34C88" w:rsidRDefault="00E34C88" w:rsidP="00E34C88">
      <w:pPr>
        <w:jc w:val="center"/>
        <w:rPr>
          <w:rFonts w:ascii="Consolas" w:hAnsi="Consolas" w:cs="Consolas"/>
          <w:b/>
        </w:rPr>
      </w:pPr>
      <w:r w:rsidRPr="00E34C88">
        <w:rPr>
          <w:rFonts w:ascii="Consolas" w:hAnsi="Consolas" w:cs="Consolas"/>
          <w:b/>
        </w:rPr>
        <w:t>SERVICES</w:t>
      </w:r>
    </w:p>
    <w:p w:rsidR="00DB4278" w:rsidRPr="00796F58" w:rsidRDefault="00E34C88" w:rsidP="00796F58">
      <w:pPr>
        <w:pStyle w:val="ListParagraph"/>
        <w:numPr>
          <w:ilvl w:val="0"/>
          <w:numId w:val="28"/>
        </w:numPr>
        <w:rPr>
          <w:b/>
        </w:rPr>
      </w:pPr>
      <w:r w:rsidRPr="00796F58">
        <w:rPr>
          <w:b/>
        </w:rPr>
        <w:t>ADD_SERVICE</w:t>
      </w:r>
    </w:p>
    <w:p w:rsidR="00DB4278" w:rsidRDefault="00E34C88" w:rsidP="00DB4278">
      <w:pPr>
        <w:ind w:left="1440"/>
      </w:pPr>
      <w:r w:rsidRPr="00E34C88">
        <w:t>Sample</w:t>
      </w:r>
      <w:r>
        <w:t xml:space="preserve"> </w:t>
      </w:r>
      <w:r w:rsidRPr="00E34C88">
        <w:t>Input</w:t>
      </w:r>
      <w:r>
        <w:t>:</w:t>
      </w:r>
    </w:p>
    <w:p w:rsidR="00E34C88" w:rsidRDefault="00E34C88" w:rsidP="00DB4278">
      <w:pPr>
        <w:ind w:left="1440"/>
      </w:pPr>
      <w:r>
        <w:t>{</w:t>
      </w:r>
    </w:p>
    <w:p w:rsidR="00E34C88" w:rsidRDefault="00C6163F" w:rsidP="00DB4278">
      <w:pPr>
        <w:ind w:left="1440"/>
      </w:pPr>
      <w:r>
        <w:tab/>
      </w:r>
      <w:proofErr w:type="spellStart"/>
      <w:r>
        <w:t>VendorID</w:t>
      </w:r>
      <w:proofErr w:type="spellEnd"/>
      <w:r>
        <w:t>: Refers Vendors model.</w:t>
      </w:r>
    </w:p>
    <w:p w:rsidR="00C6163F" w:rsidRDefault="00C6163F" w:rsidP="00DB4278">
      <w:pPr>
        <w:ind w:left="1440"/>
      </w:pPr>
      <w:r>
        <w:tab/>
        <w:t>Category: MILK,</w:t>
      </w:r>
    </w:p>
    <w:p w:rsidR="00C6163F" w:rsidRDefault="00C6163F" w:rsidP="00DB4278">
      <w:pPr>
        <w:ind w:left="1440"/>
      </w:pPr>
      <w:r>
        <w:tab/>
      </w:r>
      <w:proofErr w:type="spellStart"/>
      <w:r>
        <w:t>CategorySpecificProperties</w:t>
      </w:r>
      <w:proofErr w:type="spellEnd"/>
      <w:r>
        <w:t>:</w:t>
      </w:r>
    </w:p>
    <w:p w:rsidR="00C6163F" w:rsidRDefault="00C6163F" w:rsidP="00DB4278">
      <w:pPr>
        <w:ind w:left="1440"/>
      </w:pPr>
      <w:r>
        <w:tab/>
        <w:t>{</w:t>
      </w:r>
    </w:p>
    <w:p w:rsidR="00C6163F" w:rsidRDefault="00C6163F" w:rsidP="00DB4278">
      <w:pPr>
        <w:ind w:left="1440"/>
      </w:pPr>
      <w:r>
        <w:tab/>
      </w:r>
      <w:r>
        <w:tab/>
        <w:t>Quantity: 500ml,</w:t>
      </w:r>
    </w:p>
    <w:p w:rsidR="00C6163F" w:rsidRDefault="00C6163F" w:rsidP="00DB4278">
      <w:pPr>
        <w:ind w:left="1440"/>
      </w:pPr>
      <w:r>
        <w:tab/>
      </w:r>
      <w:r>
        <w:tab/>
        <w:t>Price: 25Rs</w:t>
      </w:r>
    </w:p>
    <w:p w:rsidR="00965327" w:rsidRPr="00796F58" w:rsidRDefault="00C6163F" w:rsidP="00796F58">
      <w:pPr>
        <w:ind w:left="1440"/>
      </w:pPr>
      <w:r>
        <w:tab/>
        <w:t>}</w:t>
      </w:r>
    </w:p>
    <w:p w:rsidR="00796F58" w:rsidRPr="00796F58" w:rsidRDefault="00796F58" w:rsidP="00DB4278">
      <w:pPr>
        <w:ind w:left="1440"/>
        <w:rPr>
          <w:bCs/>
        </w:rPr>
      </w:pPr>
      <w:r w:rsidRPr="00796F58">
        <w:rPr>
          <w:bCs/>
        </w:rPr>
        <w:t>}</w:t>
      </w:r>
    </w:p>
    <w:p w:rsidR="00796F58" w:rsidRPr="00796F58" w:rsidRDefault="00796F58" w:rsidP="00796F58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UPDATE</w:t>
      </w:r>
      <w:r w:rsidRPr="00796F58">
        <w:rPr>
          <w:b/>
        </w:rPr>
        <w:t>_SERVICE</w:t>
      </w:r>
    </w:p>
    <w:p w:rsidR="00796F58" w:rsidRDefault="00796F58" w:rsidP="00796F58">
      <w:pPr>
        <w:ind w:left="1440"/>
      </w:pPr>
      <w:r w:rsidRPr="00E34C88">
        <w:t>Sample</w:t>
      </w:r>
      <w:r>
        <w:t xml:space="preserve"> </w:t>
      </w:r>
      <w:r w:rsidRPr="00E34C88">
        <w:t>Input</w:t>
      </w:r>
      <w:r>
        <w:t>:</w:t>
      </w:r>
    </w:p>
    <w:p w:rsidR="00796F58" w:rsidRDefault="00796F58" w:rsidP="00796F58">
      <w:pPr>
        <w:ind w:left="1440"/>
      </w:pPr>
      <w:r>
        <w:t>{</w:t>
      </w:r>
    </w:p>
    <w:p w:rsidR="00796F58" w:rsidRDefault="00796F58" w:rsidP="00796F58">
      <w:pPr>
        <w:ind w:left="1440"/>
      </w:pPr>
      <w:r>
        <w:tab/>
      </w:r>
      <w:proofErr w:type="spellStart"/>
      <w:r>
        <w:t>ServiceID</w:t>
      </w:r>
      <w:proofErr w:type="spellEnd"/>
      <w:r>
        <w:t>: “112233”,</w:t>
      </w:r>
    </w:p>
    <w:p w:rsidR="00796F58" w:rsidRDefault="00796F58" w:rsidP="00796F58">
      <w:pPr>
        <w:ind w:left="1440"/>
      </w:pPr>
      <w:r>
        <w:tab/>
      </w:r>
      <w:proofErr w:type="spellStart"/>
      <w:r>
        <w:t>VendorID</w:t>
      </w:r>
      <w:proofErr w:type="spellEnd"/>
      <w:r>
        <w:t>: Refers Vendors model.</w:t>
      </w:r>
    </w:p>
    <w:p w:rsidR="00796F58" w:rsidRDefault="00796F58" w:rsidP="00796F58">
      <w:pPr>
        <w:ind w:left="1440"/>
      </w:pPr>
      <w:r>
        <w:tab/>
        <w:t>Category: MILK,</w:t>
      </w:r>
    </w:p>
    <w:p w:rsidR="00796F58" w:rsidRDefault="00796F58" w:rsidP="00796F58">
      <w:pPr>
        <w:ind w:left="1440"/>
      </w:pPr>
      <w:r>
        <w:tab/>
      </w:r>
      <w:proofErr w:type="spellStart"/>
      <w:r>
        <w:t>CategorySpecificProperties</w:t>
      </w:r>
      <w:proofErr w:type="spellEnd"/>
      <w:r>
        <w:t>:</w:t>
      </w:r>
    </w:p>
    <w:p w:rsidR="00796F58" w:rsidRDefault="00796F58" w:rsidP="00796F58">
      <w:pPr>
        <w:ind w:left="1440"/>
      </w:pPr>
      <w:r>
        <w:tab/>
        <w:t>{</w:t>
      </w:r>
    </w:p>
    <w:p w:rsidR="00796F58" w:rsidRDefault="00796F58" w:rsidP="00796F58">
      <w:pPr>
        <w:ind w:left="1440"/>
      </w:pPr>
      <w:r>
        <w:tab/>
      </w:r>
      <w:r>
        <w:tab/>
        <w:t>Quantity: 500ml,</w:t>
      </w:r>
    </w:p>
    <w:p w:rsidR="00796F58" w:rsidRDefault="00796F58" w:rsidP="00796F58">
      <w:pPr>
        <w:ind w:left="1440"/>
      </w:pPr>
      <w:r>
        <w:tab/>
      </w:r>
      <w:r>
        <w:tab/>
        <w:t>Price: 25Rs</w:t>
      </w:r>
    </w:p>
    <w:p w:rsidR="00796F58" w:rsidRPr="00796F58" w:rsidRDefault="00796F58" w:rsidP="00796F58">
      <w:pPr>
        <w:ind w:left="1440"/>
      </w:pPr>
      <w:r>
        <w:tab/>
        <w:t>}</w:t>
      </w:r>
    </w:p>
    <w:p w:rsidR="00796F58" w:rsidRPr="00796F58" w:rsidRDefault="00796F58" w:rsidP="00796F58">
      <w:pPr>
        <w:ind w:left="1440"/>
        <w:rPr>
          <w:bCs/>
        </w:rPr>
      </w:pPr>
      <w:r w:rsidRPr="00796F58">
        <w:rPr>
          <w:bCs/>
        </w:rPr>
        <w:t>}</w:t>
      </w:r>
    </w:p>
    <w:p w:rsidR="00DB4278" w:rsidRDefault="00B24525" w:rsidP="00B24525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DELETE_SERVICE</w:t>
      </w:r>
    </w:p>
    <w:p w:rsidR="00B24525" w:rsidRDefault="00B24525" w:rsidP="00B24525">
      <w:pPr>
        <w:ind w:left="720" w:firstLine="720"/>
        <w:rPr>
          <w:bCs/>
        </w:rPr>
      </w:pPr>
      <w:r w:rsidRPr="00B24525">
        <w:rPr>
          <w:bCs/>
        </w:rPr>
        <w:t>Sample</w:t>
      </w:r>
      <w:r>
        <w:rPr>
          <w:bCs/>
        </w:rPr>
        <w:t xml:space="preserve"> Input:</w:t>
      </w:r>
    </w:p>
    <w:p w:rsidR="00B24525" w:rsidRDefault="00B24525" w:rsidP="00B24525">
      <w:pPr>
        <w:ind w:left="720" w:firstLine="720"/>
        <w:rPr>
          <w:bCs/>
        </w:rPr>
      </w:pPr>
      <w:r>
        <w:rPr>
          <w:bCs/>
        </w:rPr>
        <w:t>{</w:t>
      </w:r>
    </w:p>
    <w:p w:rsidR="00B24525" w:rsidRDefault="00B24525" w:rsidP="00B24525">
      <w:pPr>
        <w:ind w:left="720" w:firstLine="72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ServiceID</w:t>
      </w:r>
      <w:proofErr w:type="spellEnd"/>
      <w:r>
        <w:rPr>
          <w:bCs/>
        </w:rPr>
        <w:t>: “112233”</w:t>
      </w:r>
    </w:p>
    <w:p w:rsidR="00B24525" w:rsidRPr="00B24525" w:rsidRDefault="00B24525" w:rsidP="00B24525">
      <w:pPr>
        <w:ind w:left="720" w:firstLine="720"/>
        <w:rPr>
          <w:bCs/>
        </w:rPr>
      </w:pPr>
      <w:r>
        <w:rPr>
          <w:bCs/>
        </w:rPr>
        <w:t>}</w:t>
      </w:r>
    </w:p>
    <w:p w:rsidR="00796F58" w:rsidRPr="00DB4278" w:rsidRDefault="00796F58" w:rsidP="00DB4278">
      <w:pPr>
        <w:ind w:left="1440"/>
        <w:rPr>
          <w:b/>
        </w:rPr>
      </w:pPr>
    </w:p>
    <w:p w:rsidR="00DB4278" w:rsidRPr="00473C23" w:rsidRDefault="00DB4278" w:rsidP="00DB4278"/>
    <w:sectPr w:rsidR="00DB4278" w:rsidRPr="0047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D3B1E1B"/>
    <w:multiLevelType w:val="hybridMultilevel"/>
    <w:tmpl w:val="92DA1A8C"/>
    <w:lvl w:ilvl="0" w:tplc="3D6A8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BBA2B68"/>
    <w:multiLevelType w:val="hybridMultilevel"/>
    <w:tmpl w:val="08200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0431B"/>
    <w:multiLevelType w:val="hybridMultilevel"/>
    <w:tmpl w:val="70B68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61746672"/>
    <w:multiLevelType w:val="hybridMultilevel"/>
    <w:tmpl w:val="6DEC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455EF5"/>
    <w:multiLevelType w:val="hybridMultilevel"/>
    <w:tmpl w:val="D6E00872"/>
    <w:lvl w:ilvl="0" w:tplc="542444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7"/>
  </w:num>
  <w:num w:numId="22">
    <w:abstractNumId w:val="11"/>
  </w:num>
  <w:num w:numId="23">
    <w:abstractNumId w:val="27"/>
  </w:num>
  <w:num w:numId="24">
    <w:abstractNumId w:val="24"/>
  </w:num>
  <w:num w:numId="25">
    <w:abstractNumId w:val="21"/>
  </w:num>
  <w:num w:numId="26">
    <w:abstractNumId w:val="19"/>
  </w:num>
  <w:num w:numId="27">
    <w:abstractNumId w:val="2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82"/>
    <w:rsid w:val="00135706"/>
    <w:rsid w:val="00306FF4"/>
    <w:rsid w:val="00426408"/>
    <w:rsid w:val="00473C23"/>
    <w:rsid w:val="004A36AD"/>
    <w:rsid w:val="005B1674"/>
    <w:rsid w:val="005C38BF"/>
    <w:rsid w:val="00645252"/>
    <w:rsid w:val="006D3D74"/>
    <w:rsid w:val="006F388E"/>
    <w:rsid w:val="00704731"/>
    <w:rsid w:val="00796F58"/>
    <w:rsid w:val="00802690"/>
    <w:rsid w:val="00965327"/>
    <w:rsid w:val="00A62D83"/>
    <w:rsid w:val="00A9204E"/>
    <w:rsid w:val="00B24525"/>
    <w:rsid w:val="00BB5270"/>
    <w:rsid w:val="00BE367B"/>
    <w:rsid w:val="00C6163F"/>
    <w:rsid w:val="00CF6922"/>
    <w:rsid w:val="00D20EA9"/>
    <w:rsid w:val="00D77882"/>
    <w:rsid w:val="00DB4278"/>
    <w:rsid w:val="00DB476A"/>
    <w:rsid w:val="00E23F1D"/>
    <w:rsid w:val="00E34C88"/>
    <w:rsid w:val="00EC18FE"/>
    <w:rsid w:val="00F24FCF"/>
    <w:rsid w:val="00F9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CCAFF-75AC-41CA-9851-6990A233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D7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248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Robert</dc:creator>
  <cp:keywords/>
  <dc:description/>
  <cp:lastModifiedBy>JEFFRY</cp:lastModifiedBy>
  <cp:revision>14</cp:revision>
  <dcterms:created xsi:type="dcterms:W3CDTF">2017-03-16T09:03:00Z</dcterms:created>
  <dcterms:modified xsi:type="dcterms:W3CDTF">2017-03-16T13:09:00Z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